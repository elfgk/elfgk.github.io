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CE4248" w14:textId="77777777" w:rsidR="00AA56E1" w:rsidRDefault="00000000" w:rsidP="00AD25AC">
      <w:pPr>
        <w:pStyle w:val="KonuBal"/>
        <w:jc w:val="center"/>
      </w:pPr>
      <w:r>
        <w:t>Elif Gök</w:t>
      </w:r>
    </w:p>
    <w:p w14:paraId="26D1C855" w14:textId="7C0581A7" w:rsidR="00AA56E1" w:rsidRDefault="00D70182">
      <w:pPr>
        <w:spacing w:after="120"/>
        <w:ind w:left="-720"/>
        <w:rPr>
          <w:sz w:val="16"/>
          <w:szCs w:val="12"/>
        </w:rPr>
      </w:pPr>
      <w:r>
        <w:rPr>
          <w:noProof/>
        </w:rPr>
      </w:r>
      <w:r>
        <w:pict w14:anchorId="39F16A25">
          <v:line id="Straight Connector 4" o:spid="_x0000_s1031" style="visibility:visible;mso-wrap-style:square;mso-left-percent:-10001;mso-top-percent:-10001;mso-position-horizontal:absolute;mso-position-horizontal-relative:char;mso-position-vertical:absolute;mso-position-vertical-relative:line;mso-left-percent:-10001;mso-top-percent:-10001" from="0,0" to="540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" strokeweight=".5pt">
            <v:stroke joinstyle="miter"/>
            <w10:anchorlock/>
          </v:line>
        </w:pict>
      </w:r>
    </w:p>
    <w:p w14:paraId="58FF283D" w14:textId="247D4519" w:rsidR="00AA56E1" w:rsidRDefault="00AB7EAA">
      <w:pPr>
        <w:pStyle w:val="Skills"/>
      </w:pPr>
      <w:hyperlink r:id="rId11" w:history="1">
        <w:r w:rsidRPr="00AB7EAA">
          <w:rPr>
            <w:rStyle w:val="Kpr"/>
          </w:rPr>
          <w:t>elifgk148@gmail.com</w:t>
        </w:r>
      </w:hyperlink>
      <w:r w:rsidR="00000000">
        <w:tab/>
        <w:t>+90 553 643 95 58</w:t>
      </w:r>
      <w:r w:rsidR="00000000">
        <w:tab/>
      </w:r>
      <w:hyperlink r:id="rId12" w:history="1">
        <w:r w:rsidR="00000000" w:rsidRPr="00D70182">
          <w:rPr>
            <w:rStyle w:val="Kpr"/>
          </w:rPr>
          <w:t>linkedin/elfgk</w:t>
        </w:r>
      </w:hyperlink>
    </w:p>
    <w:p w14:paraId="7E6F2564" w14:textId="261E22DC" w:rsidR="00AB7EAA" w:rsidRDefault="00AB7EAA">
      <w:pPr>
        <w:pStyle w:val="Skills"/>
      </w:pPr>
      <w:r>
        <w:tab/>
      </w:r>
      <w:r>
        <w:tab/>
      </w:r>
      <w:r>
        <w:tab/>
      </w:r>
      <w:hyperlink r:id="rId13" w:history="1">
        <w:r w:rsidRPr="00AB7EAA">
          <w:rPr>
            <w:rStyle w:val="Kpr"/>
          </w:rPr>
          <w:t>linktr.</w:t>
        </w:r>
        <w:r w:rsidRPr="00AB7EAA">
          <w:rPr>
            <w:rStyle w:val="Kpr"/>
          </w:rPr>
          <w:t>e</w:t>
        </w:r>
        <w:r w:rsidRPr="00AB7EAA">
          <w:rPr>
            <w:rStyle w:val="Kpr"/>
          </w:rPr>
          <w:t>e/elfgk</w:t>
        </w:r>
      </w:hyperlink>
    </w:p>
    <w:p w14:paraId="4FB79150" w14:textId="3B4984D1" w:rsidR="00AA56E1" w:rsidRDefault="00D70182">
      <w:pPr>
        <w:ind w:left="-720"/>
        <w:rPr>
          <w:sz w:val="16"/>
          <w:szCs w:val="12"/>
        </w:rPr>
      </w:pPr>
      <w:r>
        <w:rPr>
          <w:noProof/>
        </w:rPr>
      </w:r>
      <w:r>
        <w:pict w14:anchorId="11F198B4">
          <v:line id="Straight Connector 7" o:spid="_x0000_s1030" style="visibility:visible;mso-wrap-style:square;mso-left-percent:-10001;mso-top-percent:-10001;mso-position-horizontal:absolute;mso-position-horizontal-relative:char;mso-position-vertical:absolute;mso-position-vertical-relative:line;mso-left-percent:-10001;mso-top-percent:-10001" from="0,0" to="540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" strokeweight=".5pt">
            <v:stroke joinstyle="miter"/>
            <w10:anchorlock/>
          </v:line>
        </w:pict>
      </w:r>
    </w:p>
    <w:p w14:paraId="504E8C25" w14:textId="77777777" w:rsidR="00AA56E1" w:rsidRDefault="00AA56E1"/>
    <w:p w14:paraId="7063385D" w14:textId="77777777" w:rsidR="00AA56E1" w:rsidRDefault="00AA56E1"/>
    <w:p w14:paraId="29762838" w14:textId="77777777" w:rsidR="00AA56E1" w:rsidRDefault="00000000">
      <w:pPr>
        <w:pStyle w:val="Altyaz"/>
      </w:pPr>
      <w:r>
        <w:t>HAKKIMDA</w:t>
      </w:r>
    </w:p>
    <w:p w14:paraId="34F1BD7E" w14:textId="77777777" w:rsidR="00AA56E1" w:rsidRDefault="00AA56E1"/>
    <w:p w14:paraId="38FF59C0" w14:textId="77777777" w:rsidR="00AA56E1" w:rsidRDefault="00000000">
      <w:pPr>
        <w:pStyle w:val="Altyaz"/>
      </w:pPr>
      <w:r>
        <w:rPr>
          <w:rFonts w:asciiTheme="minorHAnsi" w:hAnsiTheme="minorHAnsi"/>
          <w:b w:val="0"/>
          <w:caps w:val="0"/>
          <w:spacing w:val="0"/>
          <w:sz w:val="20"/>
        </w:rPr>
        <w:t>İşletme ve Yönetim Bilişim Sistemleri bölümlerinden mezun oldum. İşletme eğitimimde iktisat ve yönetim konularında sağlam bir temel kazanırken, Yönetim Bilişim Sistemleri bölümünde teknoloji ve yazılım odaklı derslerle ilgilendim. Hem iş dünyasına hem de teknolojiye yönelik bir ilgiye sahibim ve bu iki alanı birleştirerek kariyerimde ilerlemeyi hedefliyorum. Öğrenmeye açık, sorumluluk almaktan çekinmeyen ve ekip çalışmasına yatkın biriyim. İş süreçlerine katkıda bulunarak kendimi geliştirmek ve tecrübe kazanmak benim için önemli.</w:t>
      </w:r>
      <w:r>
        <w:rPr>
          <w:rFonts w:asciiTheme="minorHAnsi" w:hAnsiTheme="minorHAnsi"/>
          <w:b w:val="0"/>
          <w:caps w:val="0"/>
          <w:spacing w:val="0"/>
          <w:sz w:val="20"/>
        </w:rPr>
        <w:br/>
      </w:r>
    </w:p>
    <w:p w14:paraId="3722DF76" w14:textId="77777777" w:rsidR="00AA56E1" w:rsidRDefault="00000000">
      <w:pPr>
        <w:pStyle w:val="Altyaz"/>
      </w:pPr>
      <w:r>
        <w:t>DENEYİMLER</w:t>
      </w:r>
    </w:p>
    <w:p w14:paraId="4FE37AFF" w14:textId="77777777" w:rsidR="00AA56E1" w:rsidRDefault="00AA56E1"/>
    <w:p w14:paraId="64F26D43" w14:textId="77777777" w:rsidR="00AA56E1" w:rsidRDefault="00000000">
      <w:r>
        <w:t>07/2022 – 09/2022</w:t>
      </w:r>
    </w:p>
    <w:p w14:paraId="4356A15F" w14:textId="77777777" w:rsidR="00AA56E1" w:rsidRDefault="00000000">
      <w:pPr>
        <w:pStyle w:val="Balk1"/>
      </w:pPr>
      <w:r>
        <w:t xml:space="preserve">Arçelik (İşte Liderlik, Stajda Eşitlik Programı) - </w:t>
      </w:r>
      <w:r>
        <w:rPr>
          <w:rStyle w:val="Italics"/>
        </w:rPr>
        <w:t>Antalya (Stajyer)</w:t>
      </w:r>
    </w:p>
    <w:p w14:paraId="6D7980EA" w14:textId="77777777" w:rsidR="00AA56E1" w:rsidRDefault="00000000">
      <w:r>
        <w:t xml:space="preserve">- Arçelik’in </w:t>
      </w:r>
      <w:r>
        <w:rPr>
          <w:b/>
          <w:bCs/>
        </w:rPr>
        <w:t>İşte Liderlik, Stajda Eşitlik</w:t>
      </w:r>
      <w:r>
        <w:t xml:space="preserve"> programı kapsamında 2 ay boyunca staj yaptım.</w:t>
      </w:r>
    </w:p>
    <w:p w14:paraId="6953952E" w14:textId="77777777" w:rsidR="00AA56E1" w:rsidRDefault="00000000">
      <w:r>
        <w:t>- Beyaz eşya ve teknoloji sektöründe lider bir şirkette çalışma deneyimi kazandım.</w:t>
      </w:r>
    </w:p>
    <w:p w14:paraId="468EEF6F" w14:textId="77777777" w:rsidR="00AA56E1" w:rsidRDefault="00000000">
      <w:r>
        <w:t xml:space="preserve">- Staj süresince </w:t>
      </w:r>
      <w:r>
        <w:rPr>
          <w:b/>
          <w:bCs/>
        </w:rPr>
        <w:t>liderlik</w:t>
      </w:r>
      <w:r>
        <w:t xml:space="preserve"> ve </w:t>
      </w:r>
      <w:r>
        <w:rPr>
          <w:b/>
          <w:bCs/>
        </w:rPr>
        <w:t>takım çalışması</w:t>
      </w:r>
      <w:r>
        <w:t xml:space="preserve"> becerilerimi geliştirdim.</w:t>
      </w:r>
    </w:p>
    <w:p w14:paraId="74845A79" w14:textId="77777777" w:rsidR="00AA56E1" w:rsidRDefault="00000000">
      <w:r>
        <w:t xml:space="preserve">- Eşitlik odaklı bir çalışma ortamında sektöre yönelik değerli </w:t>
      </w:r>
      <w:r>
        <w:rPr>
          <w:b/>
          <w:bCs/>
        </w:rPr>
        <w:t>içgörüler</w:t>
      </w:r>
      <w:r>
        <w:t xml:space="preserve"> edindim.</w:t>
      </w:r>
    </w:p>
    <w:p w14:paraId="148FDC68" w14:textId="77777777" w:rsidR="00AA56E1" w:rsidRDefault="00AA56E1"/>
    <w:p w14:paraId="6E072C6A" w14:textId="77777777" w:rsidR="00AA56E1" w:rsidRDefault="00000000">
      <w:r>
        <w:t>02/2023 – 06/2023</w:t>
      </w:r>
    </w:p>
    <w:p w14:paraId="243FC5E9" w14:textId="77777777" w:rsidR="00AA56E1" w:rsidRDefault="00000000">
      <w:pPr>
        <w:pStyle w:val="Balk1"/>
      </w:pPr>
      <w:r>
        <w:t xml:space="preserve">EticSoft Bilgi Teknolojileri A.Ş. </w:t>
      </w:r>
      <w:r>
        <w:rPr>
          <w:rStyle w:val="Italics"/>
        </w:rPr>
        <w:t>– Antalya (Stajyer)</w:t>
      </w:r>
      <w:r>
        <w:t xml:space="preserve"> </w:t>
      </w:r>
    </w:p>
    <w:p w14:paraId="3D984899" w14:textId="77777777" w:rsidR="00AA56E1" w:rsidRDefault="00000000">
      <w:r>
        <w:t xml:space="preserve">- </w:t>
      </w:r>
      <w:r>
        <w:rPr>
          <w:b/>
          <w:bCs/>
        </w:rPr>
        <w:t>Akdeniz Üniversitesi Teknokent</w:t>
      </w:r>
      <w:r>
        <w:t xml:space="preserve"> bölgesinde yer alan fintech odaklı bir yazılım/teknoloji firmasında 4 ay boyunca staj yaptım.</w:t>
      </w:r>
    </w:p>
    <w:p w14:paraId="1625DDF7" w14:textId="77777777" w:rsidR="00AA56E1" w:rsidRDefault="00000000">
      <w:r>
        <w:t xml:space="preserve">- Finansal teknolojiler üzerine </w:t>
      </w:r>
      <w:r>
        <w:rPr>
          <w:b/>
          <w:bCs/>
        </w:rPr>
        <w:t>yazılım geliştirme</w:t>
      </w:r>
      <w:r>
        <w:t xml:space="preserve"> süreçlerinde aktif rol alarak teknik bilgi ve becerilerimi geliştirdim.</w:t>
      </w:r>
    </w:p>
    <w:p w14:paraId="45C1120A" w14:textId="77777777" w:rsidR="00AA56E1" w:rsidRDefault="00000000">
      <w:r>
        <w:t xml:space="preserve">- Yenilikçi projelerde yer alarak </w:t>
      </w:r>
      <w:r>
        <w:rPr>
          <w:b/>
          <w:bCs/>
        </w:rPr>
        <w:t>fintech sektörü</w:t>
      </w:r>
      <w:r>
        <w:t xml:space="preserve"> hakkında önemli deneyimler kazandım ve problem çözme yeteneklerimi güçlendirdim.</w:t>
      </w:r>
    </w:p>
    <w:p w14:paraId="1ADDE426" w14:textId="77777777" w:rsidR="00AA56E1" w:rsidRDefault="00AA56E1"/>
    <w:p w14:paraId="4D864977" w14:textId="65488D93" w:rsidR="00AA56E1" w:rsidRDefault="00D70182">
      <w:r>
        <w:rPr>
          <w:noProof/>
        </w:rPr>
      </w:r>
      <w:r>
        <w:pict w14:anchorId="28984E9E">
          <v:line id="Straight Connector 1" o:spid="_x0000_s1029" style="visibility:visible;mso-wrap-style:square;mso-left-percent:-10001;mso-top-percent:-10001;mso-position-horizontal:absolute;mso-position-horizontal-relative:char;mso-position-vertical:absolute;mso-position-vertical-relative:line;mso-left-percent:-10001;mso-top-percent:-10001" from="0,0" to="1in,.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" strokeweight=".5pt">
            <v:stroke joinstyle="miter"/>
            <w10:anchorlock/>
          </v:line>
        </w:pict>
      </w:r>
    </w:p>
    <w:p w14:paraId="33BD34E5" w14:textId="77777777" w:rsidR="00AA56E1" w:rsidRDefault="00AA56E1"/>
    <w:p w14:paraId="7CA306C9" w14:textId="77777777" w:rsidR="00AA56E1" w:rsidRDefault="00000000">
      <w:pPr>
        <w:pStyle w:val="Altyaz"/>
      </w:pPr>
      <w:r>
        <w:t>EĞİTİM</w:t>
      </w:r>
    </w:p>
    <w:p w14:paraId="154845CF" w14:textId="77777777" w:rsidR="00AA56E1" w:rsidRDefault="00AA56E1"/>
    <w:p w14:paraId="10AAC22F" w14:textId="77777777" w:rsidR="00AA56E1" w:rsidRDefault="00000000">
      <w:r>
        <w:t xml:space="preserve">Akdeniz Üniversitesi – Yönetim Bilişim Sistemleri - Lisans Derecesi </w:t>
      </w:r>
      <w:r>
        <w:rPr>
          <w:b/>
          <w:bCs/>
        </w:rPr>
        <w:t>07/2023</w:t>
      </w:r>
    </w:p>
    <w:p w14:paraId="01E85075" w14:textId="77777777" w:rsidR="00AA56E1" w:rsidRDefault="00000000">
      <w:r>
        <w:t xml:space="preserve">Anadolu Üniversitesi – İşletme (Örgün) – Lisans Derecesi </w:t>
      </w:r>
      <w:r>
        <w:rPr>
          <w:b/>
          <w:bCs/>
        </w:rPr>
        <w:t>08/2019</w:t>
      </w:r>
    </w:p>
    <w:p w14:paraId="486341A4" w14:textId="77777777" w:rsidR="00AA56E1" w:rsidRDefault="00000000">
      <w:pPr>
        <w:rPr>
          <w:b/>
          <w:bCs/>
        </w:rPr>
      </w:pPr>
      <w:r>
        <w:t xml:space="preserve">Karabük Üniversitesi - İşletme Ana Bilim Dalı – Yüksek Lisans Derecesi </w:t>
      </w:r>
      <w:r>
        <w:rPr>
          <w:b/>
          <w:bCs/>
        </w:rPr>
        <w:t>(Devam Ediyor)</w:t>
      </w:r>
    </w:p>
    <w:p w14:paraId="22D9FFB5" w14:textId="0EC1EB35" w:rsidR="00AA56E1" w:rsidRDefault="00D70182">
      <w:r>
        <w:rPr>
          <w:noProof/>
        </w:rPr>
      </w:r>
      <w:r>
        <w:pict w14:anchorId="2466ED95">
          <v:line id="_x0000_s1028" style="visibility:visible;mso-wrap-style:square;mso-left-percent:-10001;mso-top-percent:-10001;mso-position-horizontal:absolute;mso-position-horizontal-relative:char;mso-position-vertical:absolute;mso-position-vertical-relative:line;mso-left-percent:-10001;mso-top-percent:-10001" from="0,0" to="1in,.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" strokeweight=".5pt">
            <v:stroke joinstyle="miter"/>
            <w10:anchorlock/>
          </v:line>
        </w:pict>
      </w:r>
    </w:p>
    <w:p w14:paraId="2033860B" w14:textId="77777777" w:rsidR="00AA56E1" w:rsidRDefault="00AA56E1"/>
    <w:p w14:paraId="73AA0BD1" w14:textId="77777777" w:rsidR="00AA56E1" w:rsidRDefault="00000000">
      <w:pPr>
        <w:pStyle w:val="Altyaz"/>
      </w:pPr>
      <w:r>
        <w:t>KURSLAR &amp; SERTİFİKALAR</w:t>
      </w:r>
    </w:p>
    <w:p w14:paraId="5D943720" w14:textId="77777777" w:rsidR="00AA56E1" w:rsidRDefault="00AA56E1"/>
    <w:p w14:paraId="1A13BD8A" w14:textId="77777777" w:rsidR="00AA56E1" w:rsidRDefault="00000000">
      <w:r>
        <w:t>Python Eğitimi / BTK Akademi</w:t>
      </w:r>
    </w:p>
    <w:p w14:paraId="3ABFF7D4" w14:textId="77777777" w:rsidR="00AD25AC" w:rsidRDefault="00AD25AC" w:rsidP="00AD25AC">
      <w:r w:rsidRPr="00AD25AC">
        <w:t>Python İle Makine Öğrenmesi </w:t>
      </w:r>
      <w:r>
        <w:t xml:space="preserve"> / </w:t>
      </w:r>
      <w:r>
        <w:t>BTK Akademi</w:t>
      </w:r>
    </w:p>
    <w:p w14:paraId="4DE61F92" w14:textId="71935342" w:rsidR="00AB7EAA" w:rsidRDefault="00AB7EAA"/>
    <w:p w14:paraId="025B14BA" w14:textId="77777777" w:rsidR="00AA56E1" w:rsidRDefault="00000000">
      <w:r>
        <w:t>Kişisel Gelişim Zirvesi / Anadolu Üniversitesi</w:t>
      </w:r>
    </w:p>
    <w:p w14:paraId="7B36E2E2" w14:textId="77777777" w:rsidR="00AA56E1" w:rsidRDefault="00000000">
      <w:r>
        <w:t>Veri Analizi / Global AI Hub</w:t>
      </w:r>
    </w:p>
    <w:p w14:paraId="4E10B319" w14:textId="77777777" w:rsidR="00AA56E1" w:rsidRDefault="00000000">
      <w:r>
        <w:t>Python For Machine Learning / Global AI Hub</w:t>
      </w:r>
    </w:p>
    <w:p w14:paraId="141C0620" w14:textId="77777777" w:rsidR="00AA56E1" w:rsidRDefault="00000000">
      <w:r>
        <w:t>Veri Görselleştirme / Global AI Hub</w:t>
      </w:r>
    </w:p>
    <w:p w14:paraId="7C785E57" w14:textId="77777777" w:rsidR="00AA56E1" w:rsidRDefault="00000000">
      <w:r>
        <w:t>Bilgisayar Operatörlüğü / MEB</w:t>
      </w:r>
    </w:p>
    <w:p w14:paraId="30C82851" w14:textId="77777777" w:rsidR="00AA56E1" w:rsidRDefault="00000000">
      <w:r>
        <w:t>Introduction to Machine Learning / Global AI Hub</w:t>
      </w:r>
    </w:p>
    <w:p w14:paraId="11406C35" w14:textId="77777777" w:rsidR="00AA56E1" w:rsidRDefault="00000000">
      <w:r>
        <w:t>Java 101 / Turkcell Akademi</w:t>
      </w:r>
    </w:p>
    <w:p w14:paraId="34D7CF00" w14:textId="77777777" w:rsidR="00AA56E1" w:rsidRDefault="00000000">
      <w:pPr>
        <w:rPr>
          <w:b/>
          <w:bCs/>
        </w:rPr>
      </w:pPr>
      <w:r>
        <w:t>Python 201 / Turkcell Akademi</w:t>
      </w:r>
    </w:p>
    <w:p w14:paraId="562CF05E" w14:textId="77777777" w:rsidR="00AA56E1" w:rsidRDefault="00AA56E1">
      <w:pPr>
        <w:rPr>
          <w:b/>
          <w:bCs/>
        </w:rPr>
      </w:pPr>
    </w:p>
    <w:p w14:paraId="150E16ED" w14:textId="10C12672" w:rsidR="00AA56E1" w:rsidRDefault="00D70182">
      <w:r>
        <w:rPr>
          <w:noProof/>
        </w:rPr>
      </w:r>
      <w:r>
        <w:pict w14:anchorId="4EADEE84">
          <v:line id="_x0000_s1027" style="visibility:visible;mso-wrap-style:square;mso-left-percent:-10001;mso-top-percent:-10001;mso-position-horizontal:absolute;mso-position-horizontal-relative:char;mso-position-vertical:absolute;mso-position-vertical-relative:line;mso-left-percent:-10001;mso-top-percent:-10001" from="0,0" to="1in,.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" strokeweight=".5pt">
            <v:stroke joinstyle="miter"/>
            <w10:anchorlock/>
          </v:line>
        </w:pict>
      </w:r>
    </w:p>
    <w:p w14:paraId="58922E3B" w14:textId="77777777" w:rsidR="00AA56E1" w:rsidRDefault="00AA56E1"/>
    <w:p w14:paraId="7B0466BF" w14:textId="77777777" w:rsidR="00AA56E1" w:rsidRDefault="00000000">
      <w:pPr>
        <w:pStyle w:val="Altyaz"/>
      </w:pPr>
      <w:r>
        <w:t>YABANCI DİL</w:t>
      </w:r>
    </w:p>
    <w:p w14:paraId="72E69B01" w14:textId="77777777" w:rsidR="00AA56E1" w:rsidRDefault="00AA56E1"/>
    <w:p w14:paraId="13D56BAE" w14:textId="77777777" w:rsidR="00AA56E1" w:rsidRDefault="00000000">
      <w:r>
        <w:t>İngilizce – B1 Seviyesi</w:t>
      </w:r>
    </w:p>
    <w:p w14:paraId="7D909E7D" w14:textId="77777777" w:rsidR="00AA56E1" w:rsidRDefault="00000000">
      <w:pPr>
        <w:rPr>
          <w:b/>
          <w:bCs/>
        </w:rPr>
      </w:pPr>
      <w:r>
        <w:t>Almanca – A1 Seviyesi</w:t>
      </w:r>
    </w:p>
    <w:p w14:paraId="301D2F07" w14:textId="77777777" w:rsidR="00AA56E1" w:rsidRDefault="00AA56E1"/>
    <w:p w14:paraId="6AA1DEB5" w14:textId="27826242" w:rsidR="00AA56E1" w:rsidRDefault="00D70182">
      <w:r>
        <w:rPr>
          <w:noProof/>
        </w:rPr>
      </w:r>
      <w:r>
        <w:pict w14:anchorId="6DD64676">
          <v:line id="Straight Connector 2" o:spid="_x0000_s1026" style="visibility:visible;mso-wrap-style:square;mso-left-percent:-10001;mso-top-percent:-10001;mso-position-horizontal:absolute;mso-position-horizontal-relative:char;mso-position-vertical:absolute;mso-position-vertical-relative:line;mso-left-percent:-10001;mso-top-percent:-10001" from="0,0" to="1in,.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" strokeweight=".5pt">
            <v:stroke joinstyle="miter"/>
            <w10:anchorlock/>
          </v:line>
        </w:pict>
      </w:r>
    </w:p>
    <w:p w14:paraId="5EE9A450" w14:textId="77777777" w:rsidR="00AA56E1" w:rsidRDefault="00AA56E1"/>
    <w:p w14:paraId="445173BE" w14:textId="77777777" w:rsidR="00AA56E1" w:rsidRDefault="00000000">
      <w:pPr>
        <w:pStyle w:val="Altyaz"/>
      </w:pPr>
      <w:r>
        <w:t>YETENEKLER</w:t>
      </w:r>
    </w:p>
    <w:p w14:paraId="03D22255" w14:textId="77777777" w:rsidR="00AA56E1" w:rsidRDefault="00AA56E1">
      <w:pPr>
        <w:tabs>
          <w:tab w:val="left" w:pos="720"/>
          <w:tab w:val="left" w:pos="9990"/>
        </w:tabs>
      </w:pPr>
    </w:p>
    <w:p w14:paraId="2F7BD658" w14:textId="1FBAB35B" w:rsidR="00AA56E1" w:rsidRDefault="00000000">
      <w:pPr>
        <w:pStyle w:val="Skills"/>
      </w:pPr>
      <w:r>
        <w:t>Pazarlama</w:t>
      </w:r>
      <w:r>
        <w:tab/>
        <w:t xml:space="preserve">Veri </w:t>
      </w:r>
      <w:r w:rsidR="00AD25AC">
        <w:t>Görselleştirme</w:t>
      </w:r>
      <w:r>
        <w:tab/>
        <w:t>Python</w:t>
      </w:r>
    </w:p>
    <w:p w14:paraId="3CDAC20A" w14:textId="11638268" w:rsidR="00AA56E1" w:rsidRDefault="00000000">
      <w:pPr>
        <w:pStyle w:val="Skills"/>
      </w:pPr>
      <w:bookmarkStart w:id="0" w:name="_Hlk131061553"/>
      <w:r>
        <w:t>Organizasyon</w:t>
      </w:r>
      <w:r>
        <w:tab/>
      </w:r>
      <w:r w:rsidR="00182A43">
        <w:t>Görüntü İşleme</w:t>
      </w:r>
      <w:r>
        <w:tab/>
        <w:t>Java</w:t>
      </w:r>
      <w:bookmarkEnd w:id="0"/>
    </w:p>
    <w:p w14:paraId="2F52CBD5" w14:textId="77777777" w:rsidR="00AA56E1" w:rsidRDefault="00AA56E1"/>
    <w:sectPr w:rsidR="00AA56E1">
      <w:footerReference w:type="even" r:id="rId14"/>
      <w:footerReference w:type="default" r:id="rId15"/>
      <w:footerReference w:type="first" r:id="rId16"/>
      <w:pgSz w:w="12240" w:h="15840"/>
      <w:pgMar w:top="864" w:right="1440" w:bottom="288" w:left="1440" w:header="0" w:footer="0" w:gutter="0"/>
      <w:cols w:space="708"/>
      <w:formProt w:val="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78C0B3" w14:textId="77777777" w:rsidR="00E96905" w:rsidRDefault="00E96905">
      <w:pPr>
        <w:spacing w:line="240" w:lineRule="auto"/>
      </w:pPr>
      <w:r>
        <w:separator/>
      </w:r>
    </w:p>
  </w:endnote>
  <w:endnote w:type="continuationSeparator" w:id="0">
    <w:p w14:paraId="009C6523" w14:textId="77777777" w:rsidR="00E96905" w:rsidRDefault="00E969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A2"/>
    <w:family w:val="roman"/>
    <w:pitch w:val="variable"/>
    <w:sig w:usb0="00000287" w:usb1="00000000" w:usb2="00000000" w:usb3="00000000" w:csb0="0000009F" w:csb1="00000000"/>
  </w:font>
  <w:font w:name="Arial">
    <w:panose1 w:val="020B0604020202020204"/>
    <w:charset w:val="A2"/>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Segoe UI">
    <w:panose1 w:val="020B0502040204020203"/>
    <w:charset w:val="A2"/>
    <w:family w:val="swiss"/>
    <w:pitch w:val="variable"/>
    <w:sig w:usb0="E4002EFF" w:usb1="C000E47F" w:usb2="00000009" w:usb3="00000000" w:csb0="000001FF" w:csb1="00000000"/>
  </w:font>
  <w:font w:name="Liberation Sans">
    <w:altName w:val="Arial"/>
    <w:panose1 w:val="020B0604020202020204"/>
    <w:charset w:val="A2"/>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E1E5F" w14:textId="77777777" w:rsidR="00AA56E1" w:rsidRDefault="00AA56E1">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F105E0" w14:textId="77777777" w:rsidR="00AA56E1" w:rsidRDefault="00AA56E1">
    <w:pPr>
      <w:tabs>
        <w:tab w:val="left" w:pos="2880"/>
      </w:tabs>
      <w:jc w:val="right"/>
      <w:rPr>
        <w:color w:val="808080" w:themeColor="background1" w:themeShade="8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E99750" w14:textId="77777777" w:rsidR="00AA56E1" w:rsidRDefault="00AA56E1">
    <w:pPr>
      <w:tabs>
        <w:tab w:val="left" w:pos="2880"/>
      </w:tabs>
      <w:jc w:val="right"/>
      <w:rPr>
        <w:color w:val="808080" w:themeColor="background1" w:themeShade="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9AC957" w14:textId="77777777" w:rsidR="00E96905" w:rsidRDefault="00E96905">
      <w:pPr>
        <w:spacing w:line="240" w:lineRule="auto"/>
      </w:pPr>
      <w:r>
        <w:separator/>
      </w:r>
    </w:p>
  </w:footnote>
  <w:footnote w:type="continuationSeparator" w:id="0">
    <w:p w14:paraId="083310F9" w14:textId="77777777" w:rsidR="00E96905" w:rsidRDefault="00E9690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8A107E"/>
    <w:multiLevelType w:val="multilevel"/>
    <w:tmpl w:val="E24E690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55F8458C"/>
    <w:multiLevelType w:val="multilevel"/>
    <w:tmpl w:val="79EE1654"/>
    <w:lvl w:ilvl="0">
      <w:start w:val="1"/>
      <w:numFmt w:val="bullet"/>
      <w:pStyle w:val="BulletsSkills"/>
      <w:lvlText w:val=""/>
      <w:lvlJc w:val="left"/>
      <w:pPr>
        <w:tabs>
          <w:tab w:val="num" w:pos="0"/>
        </w:tabs>
        <w:ind w:left="288" w:hanging="288"/>
      </w:pPr>
      <w:rPr>
        <w:rFonts w:ascii="Symbol" w:hAnsi="Symbol" w:cs="Symbol" w:hint="default"/>
      </w:rPr>
    </w:lvl>
    <w:lvl w:ilvl="1">
      <w:start w:val="1"/>
      <w:numFmt w:val="bullet"/>
      <w:lvlText w:val="o"/>
      <w:lvlJc w:val="left"/>
      <w:pPr>
        <w:tabs>
          <w:tab w:val="num" w:pos="0"/>
        </w:tabs>
        <w:ind w:left="1454" w:hanging="360"/>
      </w:pPr>
      <w:rPr>
        <w:rFonts w:ascii="Courier New" w:hAnsi="Courier New" w:cs="Courier New" w:hint="default"/>
      </w:rPr>
    </w:lvl>
    <w:lvl w:ilvl="2">
      <w:start w:val="1"/>
      <w:numFmt w:val="bullet"/>
      <w:lvlText w:val=""/>
      <w:lvlJc w:val="left"/>
      <w:pPr>
        <w:tabs>
          <w:tab w:val="num" w:pos="0"/>
        </w:tabs>
        <w:ind w:left="2174" w:hanging="360"/>
      </w:pPr>
      <w:rPr>
        <w:rFonts w:ascii="Wingdings" w:hAnsi="Wingdings" w:cs="Wingdings" w:hint="default"/>
      </w:rPr>
    </w:lvl>
    <w:lvl w:ilvl="3">
      <w:start w:val="1"/>
      <w:numFmt w:val="bullet"/>
      <w:lvlText w:val=""/>
      <w:lvlJc w:val="left"/>
      <w:pPr>
        <w:tabs>
          <w:tab w:val="num" w:pos="0"/>
        </w:tabs>
        <w:ind w:left="2894" w:hanging="360"/>
      </w:pPr>
      <w:rPr>
        <w:rFonts w:ascii="Symbol" w:hAnsi="Symbol" w:cs="Symbol" w:hint="default"/>
      </w:rPr>
    </w:lvl>
    <w:lvl w:ilvl="4">
      <w:start w:val="1"/>
      <w:numFmt w:val="bullet"/>
      <w:lvlText w:val="o"/>
      <w:lvlJc w:val="left"/>
      <w:pPr>
        <w:tabs>
          <w:tab w:val="num" w:pos="0"/>
        </w:tabs>
        <w:ind w:left="3614" w:hanging="360"/>
      </w:pPr>
      <w:rPr>
        <w:rFonts w:ascii="Courier New" w:hAnsi="Courier New" w:cs="Courier New" w:hint="default"/>
      </w:rPr>
    </w:lvl>
    <w:lvl w:ilvl="5">
      <w:start w:val="1"/>
      <w:numFmt w:val="bullet"/>
      <w:lvlText w:val=""/>
      <w:lvlJc w:val="left"/>
      <w:pPr>
        <w:tabs>
          <w:tab w:val="num" w:pos="0"/>
        </w:tabs>
        <w:ind w:left="4334" w:hanging="360"/>
      </w:pPr>
      <w:rPr>
        <w:rFonts w:ascii="Wingdings" w:hAnsi="Wingdings" w:cs="Wingdings" w:hint="default"/>
      </w:rPr>
    </w:lvl>
    <w:lvl w:ilvl="6">
      <w:start w:val="1"/>
      <w:numFmt w:val="bullet"/>
      <w:lvlText w:val=""/>
      <w:lvlJc w:val="left"/>
      <w:pPr>
        <w:tabs>
          <w:tab w:val="num" w:pos="0"/>
        </w:tabs>
        <w:ind w:left="5054" w:hanging="360"/>
      </w:pPr>
      <w:rPr>
        <w:rFonts w:ascii="Symbol" w:hAnsi="Symbol" w:cs="Symbol" w:hint="default"/>
      </w:rPr>
    </w:lvl>
    <w:lvl w:ilvl="7">
      <w:start w:val="1"/>
      <w:numFmt w:val="bullet"/>
      <w:lvlText w:val="o"/>
      <w:lvlJc w:val="left"/>
      <w:pPr>
        <w:tabs>
          <w:tab w:val="num" w:pos="0"/>
        </w:tabs>
        <w:ind w:left="5774" w:hanging="360"/>
      </w:pPr>
      <w:rPr>
        <w:rFonts w:ascii="Courier New" w:hAnsi="Courier New" w:cs="Courier New" w:hint="default"/>
      </w:rPr>
    </w:lvl>
    <w:lvl w:ilvl="8">
      <w:start w:val="1"/>
      <w:numFmt w:val="bullet"/>
      <w:lvlText w:val=""/>
      <w:lvlJc w:val="left"/>
      <w:pPr>
        <w:tabs>
          <w:tab w:val="num" w:pos="0"/>
        </w:tabs>
        <w:ind w:left="6494" w:hanging="360"/>
      </w:pPr>
      <w:rPr>
        <w:rFonts w:ascii="Wingdings" w:hAnsi="Wingdings" w:cs="Wingdings" w:hint="default"/>
      </w:rPr>
    </w:lvl>
  </w:abstractNum>
  <w:num w:numId="1" w16cid:durableId="1869298744">
    <w:abstractNumId w:val="1"/>
  </w:num>
  <w:num w:numId="2" w16cid:durableId="1569071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hyphenationZone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A56E1"/>
    <w:rsid w:val="00182A43"/>
    <w:rsid w:val="00AA56E1"/>
    <w:rsid w:val="00AB7EAA"/>
    <w:rsid w:val="00AD25AC"/>
    <w:rsid w:val="00B868D3"/>
    <w:rsid w:val="00D70182"/>
    <w:rsid w:val="00E9690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398D8D7"/>
  <w15:docId w15:val="{919EC1A9-8992-4CBE-B524-E47D1D1D5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870"/>
    <w:pPr>
      <w:widowControl w:val="0"/>
      <w:spacing w:line="312" w:lineRule="auto"/>
    </w:pPr>
    <w:rPr>
      <w:rFonts w:eastAsia="Arial"/>
      <w:sz w:val="20"/>
      <w:szCs w:val="16"/>
      <w:lang w:bidi="en-US"/>
    </w:rPr>
  </w:style>
  <w:style w:type="paragraph" w:styleId="Balk1">
    <w:name w:val="heading 1"/>
    <w:basedOn w:val="Normal"/>
    <w:next w:val="Normal"/>
    <w:link w:val="Balk1Char"/>
    <w:uiPriority w:val="9"/>
    <w:qFormat/>
    <w:rsid w:val="004C1DA9"/>
    <w:pPr>
      <w:spacing w:after="240" w:line="240" w:lineRule="auto"/>
      <w:outlineLvl w:val="0"/>
    </w:pPr>
    <w:rPr>
      <w:b/>
      <w:bCs/>
      <w:szCs w:val="40"/>
    </w:rPr>
  </w:style>
  <w:style w:type="paragraph" w:styleId="Balk2">
    <w:name w:val="heading 2"/>
    <w:basedOn w:val="Normal"/>
    <w:next w:val="Normal"/>
    <w:link w:val="Balk2Char"/>
    <w:uiPriority w:val="9"/>
    <w:qFormat/>
    <w:rsid w:val="00390248"/>
    <w:pPr>
      <w:spacing w:line="240" w:lineRule="auto"/>
      <w:outlineLvl w:val="1"/>
    </w:pPr>
    <w:rPr>
      <w:b/>
    </w:rPr>
  </w:style>
  <w:style w:type="paragraph" w:styleId="Balk3">
    <w:name w:val="heading 3"/>
    <w:basedOn w:val="Normal"/>
    <w:next w:val="Normal"/>
    <w:link w:val="Balk3Char"/>
    <w:uiPriority w:val="9"/>
    <w:qFormat/>
    <w:rsid w:val="00740EE4"/>
    <w:pPr>
      <w:spacing w:line="240" w:lineRule="auto"/>
      <w:outlineLvl w:val="2"/>
    </w:pPr>
    <w:rPr>
      <w:i/>
    </w:rPr>
  </w:style>
  <w:style w:type="paragraph" w:styleId="Balk4">
    <w:name w:val="heading 4"/>
    <w:basedOn w:val="Normal"/>
    <w:next w:val="Normal"/>
    <w:link w:val="Balk4Char"/>
    <w:uiPriority w:val="9"/>
    <w:semiHidden/>
    <w:qFormat/>
    <w:rsid w:val="00EF10F2"/>
    <w:pPr>
      <w:spacing w:before="99"/>
      <w:outlineLvl w:val="3"/>
    </w:pPr>
    <w:rPr>
      <w:b/>
      <w:bCs/>
      <w:sz w:val="23"/>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qFormat/>
    <w:rsid w:val="004C1DA9"/>
    <w:rPr>
      <w:rFonts w:eastAsia="Arial" w:cs="Arial"/>
      <w:b/>
      <w:bCs/>
      <w:sz w:val="20"/>
      <w:szCs w:val="40"/>
      <w:lang w:bidi="en-US"/>
    </w:rPr>
  </w:style>
  <w:style w:type="character" w:customStyle="1" w:styleId="Balk2Char">
    <w:name w:val="Başlık 2 Char"/>
    <w:basedOn w:val="VarsaylanParagrafYazTipi"/>
    <w:link w:val="Balk2"/>
    <w:uiPriority w:val="9"/>
    <w:qFormat/>
    <w:rsid w:val="00390248"/>
    <w:rPr>
      <w:rFonts w:eastAsia="Arial" w:cs="Arial"/>
      <w:b/>
      <w:sz w:val="20"/>
      <w:szCs w:val="16"/>
      <w:lang w:bidi="en-US"/>
    </w:rPr>
  </w:style>
  <w:style w:type="character" w:customStyle="1" w:styleId="Balk3Char">
    <w:name w:val="Başlık 3 Char"/>
    <w:basedOn w:val="VarsaylanParagrafYazTipi"/>
    <w:link w:val="Balk3"/>
    <w:uiPriority w:val="9"/>
    <w:qFormat/>
    <w:rsid w:val="00740EE4"/>
    <w:rPr>
      <w:rFonts w:eastAsia="Arial" w:cs="Arial"/>
      <w:i/>
      <w:sz w:val="20"/>
      <w:szCs w:val="16"/>
      <w:lang w:bidi="en-US"/>
    </w:rPr>
  </w:style>
  <w:style w:type="character" w:customStyle="1" w:styleId="Balk4Char">
    <w:name w:val="Başlık 4 Char"/>
    <w:basedOn w:val="VarsaylanParagrafYazTipi"/>
    <w:link w:val="Balk4"/>
    <w:uiPriority w:val="9"/>
    <w:semiHidden/>
    <w:qFormat/>
    <w:rsid w:val="00A82D03"/>
    <w:rPr>
      <w:rFonts w:ascii="Arial Nova" w:eastAsia="Arial" w:hAnsi="Arial Nova" w:cs="Arial"/>
      <w:b/>
      <w:bCs/>
      <w:color w:val="231F20"/>
      <w:sz w:val="23"/>
      <w:szCs w:val="16"/>
      <w:lang w:bidi="en-US"/>
    </w:rPr>
  </w:style>
  <w:style w:type="character" w:customStyle="1" w:styleId="KonuBalChar">
    <w:name w:val="Konu Başlığı Char"/>
    <w:basedOn w:val="VarsaylanParagrafYazTipi"/>
    <w:link w:val="KonuBal"/>
    <w:uiPriority w:val="10"/>
    <w:qFormat/>
    <w:rsid w:val="00031E11"/>
    <w:rPr>
      <w:rFonts w:asciiTheme="majorHAnsi" w:eastAsia="Arial" w:hAnsiTheme="majorHAnsi" w:cs="Arial"/>
      <w:b/>
      <w:color w:val="000000" w:themeColor="text1"/>
      <w:spacing w:val="80"/>
      <w:sz w:val="80"/>
      <w:szCs w:val="80"/>
      <w:lang w:bidi="en-US"/>
    </w:rPr>
  </w:style>
  <w:style w:type="character" w:customStyle="1" w:styleId="ItalicJobLocation">
    <w:name w:val="Italic Job Location"/>
    <w:basedOn w:val="VarsaylanParagrafYazTipi"/>
    <w:uiPriority w:val="1"/>
    <w:semiHidden/>
    <w:qFormat/>
    <w:rsid w:val="00EF10F2"/>
    <w:rPr>
      <w:i/>
      <w:iCs/>
    </w:rPr>
  </w:style>
  <w:style w:type="character" w:customStyle="1" w:styleId="ItalicJob">
    <w:name w:val="Italic Job"/>
    <w:basedOn w:val="VarsaylanParagrafYazTipi"/>
    <w:uiPriority w:val="1"/>
    <w:semiHidden/>
    <w:qFormat/>
    <w:rsid w:val="00EF10F2"/>
    <w:rPr>
      <w:i/>
      <w:iCs/>
    </w:rPr>
  </w:style>
  <w:style w:type="character" w:customStyle="1" w:styleId="AltyazChar">
    <w:name w:val="Altyazı Char"/>
    <w:basedOn w:val="VarsaylanParagrafYazTipi"/>
    <w:link w:val="Altyaz"/>
    <w:uiPriority w:val="11"/>
    <w:qFormat/>
    <w:rsid w:val="00F62D72"/>
    <w:rPr>
      <w:rFonts w:asciiTheme="majorHAnsi" w:eastAsia="Arial" w:hAnsiTheme="majorHAnsi" w:cs="Arial"/>
      <w:b/>
      <w:caps/>
      <w:spacing w:val="20"/>
      <w:sz w:val="24"/>
      <w:szCs w:val="16"/>
      <w:lang w:bidi="en-US"/>
    </w:rPr>
  </w:style>
  <w:style w:type="character" w:styleId="YerTutucuMetni">
    <w:name w:val="Placeholder Text"/>
    <w:basedOn w:val="VarsaylanParagrafYazTipi"/>
    <w:uiPriority w:val="99"/>
    <w:semiHidden/>
    <w:qFormat/>
    <w:rsid w:val="00F5689F"/>
    <w:rPr>
      <w:color w:val="808080"/>
    </w:rPr>
  </w:style>
  <w:style w:type="character" w:customStyle="1" w:styleId="UnresolvedMention1">
    <w:name w:val="Unresolved Mention1"/>
    <w:basedOn w:val="VarsaylanParagrafYazTipi"/>
    <w:uiPriority w:val="99"/>
    <w:semiHidden/>
    <w:unhideWhenUsed/>
    <w:qFormat/>
    <w:rsid w:val="00F5689F"/>
    <w:rPr>
      <w:color w:val="605E5C"/>
      <w:shd w:val="clear" w:color="auto" w:fill="E1DFDD"/>
    </w:rPr>
  </w:style>
  <w:style w:type="character" w:customStyle="1" w:styleId="stBilgiChar">
    <w:name w:val="Üst Bilgi Char"/>
    <w:basedOn w:val="VarsaylanParagrafYazTipi"/>
    <w:link w:val="stBilgi"/>
    <w:uiPriority w:val="99"/>
    <w:semiHidden/>
    <w:qFormat/>
    <w:rsid w:val="00BC0E27"/>
    <w:rPr>
      <w:rFonts w:eastAsia="Arial" w:cs="Arial"/>
      <w:sz w:val="18"/>
      <w:szCs w:val="16"/>
      <w:lang w:bidi="en-US"/>
    </w:rPr>
  </w:style>
  <w:style w:type="character" w:customStyle="1" w:styleId="AltBilgiChar">
    <w:name w:val="Alt Bilgi Char"/>
    <w:basedOn w:val="VarsaylanParagrafYazTipi"/>
    <w:link w:val="AltBilgi"/>
    <w:uiPriority w:val="99"/>
    <w:semiHidden/>
    <w:qFormat/>
    <w:rsid w:val="00BC0E27"/>
    <w:rPr>
      <w:rFonts w:eastAsia="Arial" w:cs="Arial"/>
      <w:sz w:val="18"/>
      <w:szCs w:val="16"/>
      <w:lang w:bidi="en-US"/>
    </w:rPr>
  </w:style>
  <w:style w:type="character" w:customStyle="1" w:styleId="BalonMetniChar">
    <w:name w:val="Balon Metni Char"/>
    <w:basedOn w:val="VarsaylanParagrafYazTipi"/>
    <w:link w:val="BalonMetni"/>
    <w:uiPriority w:val="99"/>
    <w:semiHidden/>
    <w:qFormat/>
    <w:rsid w:val="005A05E2"/>
    <w:rPr>
      <w:rFonts w:ascii="Segoe UI" w:eastAsia="Arial" w:hAnsi="Segoe UI" w:cs="Segoe UI"/>
      <w:color w:val="231F20"/>
      <w:sz w:val="18"/>
      <w:szCs w:val="18"/>
      <w:lang w:bidi="en-US"/>
    </w:rPr>
  </w:style>
  <w:style w:type="character" w:customStyle="1" w:styleId="SelamlamaChar">
    <w:name w:val="Selamlama Char"/>
    <w:basedOn w:val="VarsaylanParagrafYazTipi"/>
    <w:link w:val="ComplimentaryClose"/>
    <w:uiPriority w:val="4"/>
    <w:semiHidden/>
    <w:qFormat/>
    <w:rsid w:val="00390248"/>
    <w:rPr>
      <w:rFonts w:eastAsia="Arial" w:cs="Arial"/>
      <w:sz w:val="20"/>
      <w:szCs w:val="16"/>
      <w:lang w:bidi="en-US"/>
    </w:rPr>
  </w:style>
  <w:style w:type="character" w:customStyle="1" w:styleId="Italics">
    <w:name w:val="Italics"/>
    <w:uiPriority w:val="1"/>
    <w:qFormat/>
    <w:rsid w:val="004C1DA9"/>
    <w:rPr>
      <w:b/>
      <w:i/>
    </w:rPr>
  </w:style>
  <w:style w:type="character" w:customStyle="1" w:styleId="NotBold">
    <w:name w:val="Not Bold"/>
    <w:uiPriority w:val="1"/>
    <w:qFormat/>
    <w:rsid w:val="004C1DA9"/>
    <w:rPr>
      <w:b/>
    </w:rPr>
  </w:style>
  <w:style w:type="paragraph" w:customStyle="1" w:styleId="Balk">
    <w:name w:val="Başlık"/>
    <w:basedOn w:val="Normal"/>
    <w:next w:val="GvdeMetni"/>
    <w:qFormat/>
    <w:pPr>
      <w:keepNext/>
      <w:spacing w:before="240" w:after="120"/>
    </w:pPr>
    <w:rPr>
      <w:rFonts w:ascii="Liberation Sans" w:eastAsia="Microsoft YaHei" w:hAnsi="Liberation Sans" w:cs="Lucida Sans"/>
      <w:sz w:val="28"/>
      <w:szCs w:val="28"/>
    </w:rPr>
  </w:style>
  <w:style w:type="paragraph" w:styleId="GvdeMetni">
    <w:name w:val="Body Text"/>
    <w:basedOn w:val="Normal"/>
    <w:uiPriority w:val="1"/>
    <w:semiHidden/>
    <w:qFormat/>
    <w:rsid w:val="00EF10F2"/>
  </w:style>
  <w:style w:type="paragraph" w:styleId="Liste">
    <w:name w:val="List"/>
    <w:basedOn w:val="GvdeMetni"/>
    <w:rPr>
      <w:rFonts w:cs="Lucida Sans"/>
    </w:rPr>
  </w:style>
  <w:style w:type="paragraph" w:styleId="ResimYazs">
    <w:name w:val="caption"/>
    <w:basedOn w:val="Normal"/>
    <w:qFormat/>
    <w:pPr>
      <w:suppressLineNumbers/>
      <w:spacing w:before="120" w:after="120"/>
    </w:pPr>
    <w:rPr>
      <w:rFonts w:cs="Lucida Sans"/>
      <w:i/>
      <w:iCs/>
      <w:sz w:val="24"/>
      <w:szCs w:val="24"/>
    </w:rPr>
  </w:style>
  <w:style w:type="paragraph" w:customStyle="1" w:styleId="Dizin">
    <w:name w:val="Dizin"/>
    <w:basedOn w:val="Normal"/>
    <w:qFormat/>
    <w:pPr>
      <w:suppressLineNumbers/>
    </w:pPr>
    <w:rPr>
      <w:rFonts w:cs="Lucida Sans"/>
    </w:rPr>
  </w:style>
  <w:style w:type="paragraph" w:styleId="ListeParagraf">
    <w:name w:val="List Paragraph"/>
    <w:basedOn w:val="Normal"/>
    <w:uiPriority w:val="1"/>
    <w:semiHidden/>
    <w:qFormat/>
  </w:style>
  <w:style w:type="paragraph" w:customStyle="1" w:styleId="TableParagraph">
    <w:name w:val="Table Paragraph"/>
    <w:basedOn w:val="Normal"/>
    <w:uiPriority w:val="1"/>
    <w:semiHidden/>
    <w:qFormat/>
  </w:style>
  <w:style w:type="paragraph" w:customStyle="1" w:styleId="BulletsSkills">
    <w:name w:val="Bullets Skills"/>
    <w:basedOn w:val="Normal"/>
    <w:semiHidden/>
    <w:qFormat/>
    <w:rsid w:val="00F62D72"/>
    <w:pPr>
      <w:numPr>
        <w:numId w:val="1"/>
      </w:numPr>
      <w:pBdr>
        <w:top w:val="single" w:sz="4" w:space="1" w:color="000000"/>
        <w:bottom w:val="single" w:sz="4" w:space="1" w:color="000000"/>
      </w:pBdr>
      <w:tabs>
        <w:tab w:val="left" w:pos="720"/>
        <w:tab w:val="left" w:pos="4230"/>
        <w:tab w:val="left" w:pos="7380"/>
      </w:tabs>
    </w:pPr>
    <w:rPr>
      <w:szCs w:val="18"/>
    </w:rPr>
  </w:style>
  <w:style w:type="paragraph" w:styleId="KonuBal">
    <w:name w:val="Title"/>
    <w:basedOn w:val="Normal"/>
    <w:next w:val="Normal"/>
    <w:link w:val="KonuBalChar"/>
    <w:uiPriority w:val="10"/>
    <w:qFormat/>
    <w:rsid w:val="00031E11"/>
    <w:pPr>
      <w:tabs>
        <w:tab w:val="left" w:pos="720"/>
      </w:tabs>
      <w:spacing w:after="360" w:line="720" w:lineRule="exact"/>
      <w:outlineLvl w:val="0"/>
    </w:pPr>
    <w:rPr>
      <w:rFonts w:asciiTheme="majorHAnsi" w:hAnsiTheme="majorHAnsi"/>
      <w:b/>
      <w:color w:val="000000" w:themeColor="text1"/>
      <w:spacing w:val="80"/>
      <w:sz w:val="80"/>
      <w:szCs w:val="80"/>
    </w:rPr>
  </w:style>
  <w:style w:type="paragraph" w:customStyle="1" w:styleId="Body">
    <w:name w:val="Body"/>
    <w:basedOn w:val="Normal"/>
    <w:uiPriority w:val="99"/>
    <w:semiHidden/>
    <w:qFormat/>
    <w:rsid w:val="00EF10F2"/>
    <w:pPr>
      <w:widowControl/>
      <w:spacing w:before="43" w:line="200" w:lineRule="atLeast"/>
      <w:textAlignment w:val="center"/>
    </w:pPr>
    <w:rPr>
      <w:rFonts w:eastAsiaTheme="minorHAnsi"/>
      <w:color w:val="000000"/>
      <w:lang w:bidi="ar-SA"/>
    </w:rPr>
  </w:style>
  <w:style w:type="paragraph" w:customStyle="1" w:styleId="BodyBullets">
    <w:name w:val="Body Bullets"/>
    <w:basedOn w:val="Body"/>
    <w:uiPriority w:val="99"/>
    <w:semiHidden/>
    <w:qFormat/>
    <w:rsid w:val="00EF10F2"/>
    <w:pPr>
      <w:ind w:left="180" w:hanging="180"/>
    </w:pPr>
  </w:style>
  <w:style w:type="paragraph" w:styleId="Altyaz">
    <w:name w:val="Subtitle"/>
    <w:basedOn w:val="Normal"/>
    <w:next w:val="Normal"/>
    <w:link w:val="AltyazChar"/>
    <w:uiPriority w:val="11"/>
    <w:qFormat/>
    <w:rsid w:val="00F62D72"/>
    <w:pPr>
      <w:spacing w:line="240" w:lineRule="auto"/>
      <w:outlineLvl w:val="1"/>
    </w:pPr>
    <w:rPr>
      <w:rFonts w:asciiTheme="majorHAnsi" w:hAnsiTheme="majorHAnsi"/>
      <w:b/>
      <w:caps/>
      <w:spacing w:val="20"/>
      <w:sz w:val="24"/>
    </w:rPr>
  </w:style>
  <w:style w:type="paragraph" w:customStyle="1" w:styleId="stBilgiveAltBilgi">
    <w:name w:val="Üst Bilgi ve Alt Bilgi"/>
    <w:basedOn w:val="Normal"/>
    <w:qFormat/>
  </w:style>
  <w:style w:type="paragraph" w:styleId="stBilgi">
    <w:name w:val="header"/>
    <w:basedOn w:val="Normal"/>
    <w:link w:val="stBilgiChar"/>
    <w:uiPriority w:val="99"/>
    <w:semiHidden/>
    <w:rsid w:val="002F6CB9"/>
    <w:pPr>
      <w:tabs>
        <w:tab w:val="center" w:pos="4680"/>
        <w:tab w:val="right" w:pos="9360"/>
      </w:tabs>
      <w:spacing w:line="240" w:lineRule="auto"/>
    </w:pPr>
  </w:style>
  <w:style w:type="paragraph" w:styleId="AltBilgi">
    <w:name w:val="footer"/>
    <w:basedOn w:val="Normal"/>
    <w:link w:val="AltBilgiChar"/>
    <w:uiPriority w:val="99"/>
    <w:semiHidden/>
    <w:rsid w:val="002F6CB9"/>
    <w:pPr>
      <w:tabs>
        <w:tab w:val="center" w:pos="4680"/>
        <w:tab w:val="right" w:pos="9360"/>
      </w:tabs>
      <w:spacing w:line="240" w:lineRule="auto"/>
    </w:pPr>
  </w:style>
  <w:style w:type="paragraph" w:styleId="BalonMetni">
    <w:name w:val="Balloon Text"/>
    <w:basedOn w:val="Normal"/>
    <w:link w:val="BalonMetniChar"/>
    <w:uiPriority w:val="99"/>
    <w:semiHidden/>
    <w:unhideWhenUsed/>
    <w:qFormat/>
    <w:rsid w:val="005A05E2"/>
    <w:pPr>
      <w:spacing w:line="240" w:lineRule="auto"/>
    </w:pPr>
    <w:rPr>
      <w:rFonts w:ascii="Segoe UI" w:hAnsi="Segoe UI" w:cs="Segoe UI"/>
      <w:szCs w:val="18"/>
    </w:rPr>
  </w:style>
  <w:style w:type="paragraph" w:customStyle="1" w:styleId="ComplimentaryClose">
    <w:name w:val="Complimentary Close"/>
    <w:basedOn w:val="Normal"/>
    <w:next w:val="Normal"/>
    <w:link w:val="SelamlamaChar"/>
    <w:uiPriority w:val="4"/>
    <w:semiHidden/>
    <w:unhideWhenUsed/>
    <w:qFormat/>
    <w:rsid w:val="00390248"/>
  </w:style>
  <w:style w:type="paragraph" w:customStyle="1" w:styleId="Skills">
    <w:name w:val="Skills"/>
    <w:basedOn w:val="Normal"/>
    <w:qFormat/>
    <w:rsid w:val="00031E11"/>
    <w:pPr>
      <w:tabs>
        <w:tab w:val="left" w:pos="720"/>
        <w:tab w:val="left" w:pos="4320"/>
        <w:tab w:val="left" w:pos="7920"/>
      </w:tabs>
      <w:ind w:right="-720"/>
    </w:pPr>
  </w:style>
  <w:style w:type="table" w:styleId="TabloKlavuzu">
    <w:name w:val="Table Grid"/>
    <w:basedOn w:val="NormalTablo"/>
    <w:uiPriority w:val="39"/>
    <w:rsid w:val="00F56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D70182"/>
    <w:rPr>
      <w:color w:val="4495A2" w:themeColor="hyperlink"/>
      <w:u w:val="single"/>
    </w:rPr>
  </w:style>
  <w:style w:type="character" w:styleId="zmlenmeyenBahsetme">
    <w:name w:val="Unresolved Mention"/>
    <w:basedOn w:val="VarsaylanParagrafYazTipi"/>
    <w:uiPriority w:val="99"/>
    <w:semiHidden/>
    <w:unhideWhenUsed/>
    <w:rsid w:val="00D70182"/>
    <w:rPr>
      <w:color w:val="605E5C"/>
      <w:shd w:val="clear" w:color="auto" w:fill="E1DFDD"/>
    </w:rPr>
  </w:style>
  <w:style w:type="character" w:styleId="zlenenKpr">
    <w:name w:val="FollowedHyperlink"/>
    <w:basedOn w:val="VarsaylanParagrafYazTipi"/>
    <w:uiPriority w:val="99"/>
    <w:semiHidden/>
    <w:unhideWhenUsed/>
    <w:rsid w:val="00AB7EAA"/>
    <w:rPr>
      <w:color w:val="AA588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inktr.ee/elfgk"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in/elfgk/"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elifgk148@gmail.com"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Swiss Design">
      <a:dk1>
        <a:srgbClr val="000000"/>
      </a:dk1>
      <a:lt1>
        <a:srgbClr val="FFFFFF"/>
      </a:lt1>
      <a:dk2>
        <a:srgbClr val="7CA655"/>
      </a:dk2>
      <a:lt2>
        <a:srgbClr val="E4E4E4"/>
      </a:lt2>
      <a:accent1>
        <a:srgbClr val="A9D4DB"/>
      </a:accent1>
      <a:accent2>
        <a:srgbClr val="FBE284"/>
      </a:accent2>
      <a:accent3>
        <a:srgbClr val="4495A2"/>
      </a:accent3>
      <a:accent4>
        <a:srgbClr val="AA5881"/>
      </a:accent4>
      <a:accent5>
        <a:srgbClr val="E06742"/>
      </a:accent5>
      <a:accent6>
        <a:srgbClr val="F9D448"/>
      </a:accent6>
      <a:hlink>
        <a:srgbClr val="4495A2"/>
      </a:hlink>
      <a:folHlink>
        <a:srgbClr val="AA5881"/>
      </a:folHlink>
    </a:clrScheme>
    <a:fontScheme name="Georgia">
      <a:majorFont>
        <a:latin typeface="Georgia" panose="02040502050405020303"/>
        <a:ea typeface=""/>
        <a:cs typeface=""/>
      </a:majorFont>
      <a:minorFont>
        <a:latin typeface="Georgia" panose="02040502050405020303"/>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Background xmlns="71af3243-3dd4-4a8d-8c0d-dd76da1f02a5">false</Background>
    <Status xmlns="71af3243-3dd4-4a8d-8c0d-dd76da1f02a5">Not started</Status>
    <_ip_UnifiedCompliancePolicyUIAction xmlns="http://schemas.microsoft.com/sharepoint/v3" xsi:nil="true"/>
    <Image xmlns="71af3243-3dd4-4a8d-8c0d-dd76da1f02a5">
      <Url xsi:nil="true"/>
      <Description xsi:nil="true"/>
    </Image>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19CE2-764D-4612-B2F2-8403D226A7D6}">
  <ds:schemaRefs>
    <ds:schemaRef ds:uri="http://schemas.microsoft.com/sharepoint/v3/contenttype/forms"/>
  </ds:schemaRefs>
</ds:datastoreItem>
</file>

<file path=customXml/itemProps2.xml><?xml version="1.0" encoding="utf-8"?>
<ds:datastoreItem xmlns:ds="http://schemas.openxmlformats.org/officeDocument/2006/customXml" ds:itemID="{439E36D0-0933-4CF4-913A-7D2E7A9F90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ECD7F8-8188-415F-89FF-67C8A396DC82}">
  <ds:schemaRefs>
    <ds:schemaRef ds:uri="http://schemas.microsoft.com/office/2006/metadata/properties"/>
    <ds:schemaRef ds:uri="http://schemas.microsoft.com/office/infopath/2007/PartnerControls"/>
    <ds:schemaRef ds:uri="71af3243-3dd4-4a8d-8c0d-dd76da1f02a5"/>
    <ds:schemaRef ds:uri="http://schemas.microsoft.com/sharepoint/v3"/>
    <ds:schemaRef ds:uri="230e9df3-be65-4c73-a93b-d1236ebd677e"/>
  </ds:schemaRefs>
</ds:datastoreItem>
</file>

<file path=customXml/itemProps4.xml><?xml version="1.0" encoding="utf-8"?>
<ds:datastoreItem xmlns:ds="http://schemas.openxmlformats.org/officeDocument/2006/customXml" ds:itemID="{48B5F265-5B54-4D76-B725-CE2C515B7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Pages>
  <Words>386</Words>
  <Characters>2202</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AYSEGUL DUYGU</cp:lastModifiedBy>
  <cp:revision>11</cp:revision>
  <dcterms:created xsi:type="dcterms:W3CDTF">2023-05-01T07:03:00Z</dcterms:created>
  <dcterms:modified xsi:type="dcterms:W3CDTF">2024-11-15T16:00:00Z</dcterms:modified>
  <dc:language>tr-TR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